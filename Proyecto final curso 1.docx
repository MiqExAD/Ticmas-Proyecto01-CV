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8DEB" w14:textId="5D9117F7" w:rsidR="00C244BE" w:rsidRDefault="003E487B">
      <w:r>
        <w:t xml:space="preserve">Proyecto final curso 1 – </w:t>
      </w:r>
      <w:proofErr w:type="spellStart"/>
      <w:r>
        <w:t>Ticmas</w:t>
      </w:r>
      <w:proofErr w:type="spellEnd"/>
    </w:p>
    <w:p w14:paraId="089DB124" w14:textId="225146F5" w:rsidR="003E487B" w:rsidRDefault="003E487B"/>
    <w:p w14:paraId="231BF1E2" w14:textId="1332C32A" w:rsidR="003E487B" w:rsidRDefault="003E487B">
      <w:r w:rsidRPr="003E487B">
        <w:rPr>
          <w:noProof/>
        </w:rPr>
        <w:drawing>
          <wp:anchor distT="0" distB="0" distL="114300" distR="114300" simplePos="0" relativeHeight="251661312" behindDoc="0" locked="0" layoutInCell="1" allowOverlap="1" wp14:anchorId="2FE1FFEA" wp14:editId="1FAB8C51">
            <wp:simplePos x="0" y="0"/>
            <wp:positionH relativeFrom="column">
              <wp:posOffset>0</wp:posOffset>
            </wp:positionH>
            <wp:positionV relativeFrom="paragraph">
              <wp:posOffset>3812540</wp:posOffset>
            </wp:positionV>
            <wp:extent cx="6480175" cy="3289300"/>
            <wp:effectExtent l="19050" t="19050" r="15875" b="2540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3E487B">
        <w:rPr>
          <w:noProof/>
        </w:rPr>
        <w:drawing>
          <wp:anchor distT="0" distB="0" distL="114300" distR="114300" simplePos="0" relativeHeight="251659264" behindDoc="0" locked="0" layoutInCell="1" allowOverlap="1" wp14:anchorId="715CFC7A" wp14:editId="4CC6FE7C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480175" cy="3441065"/>
            <wp:effectExtent l="19050" t="19050" r="15875" b="260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1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D75DD87" w14:textId="4DC05185" w:rsidR="003E487B" w:rsidRDefault="003E487B" w:rsidP="003E487B"/>
    <w:p w14:paraId="66042E1C" w14:textId="4969DD5C" w:rsidR="003E487B" w:rsidRDefault="003E487B">
      <w:r>
        <w:br w:type="page"/>
      </w:r>
    </w:p>
    <w:p w14:paraId="16A8BE6C" w14:textId="77777777" w:rsidR="003E487B" w:rsidRDefault="003E487B" w:rsidP="003E487B"/>
    <w:p w14:paraId="03E15087" w14:textId="45D02A3D" w:rsidR="00107DD0" w:rsidRDefault="00107DD0" w:rsidP="003E487B">
      <w:r w:rsidRPr="00107DD0">
        <w:rPr>
          <w:noProof/>
        </w:rPr>
        <w:drawing>
          <wp:anchor distT="0" distB="0" distL="114300" distR="114300" simplePos="0" relativeHeight="251665408" behindDoc="0" locked="0" layoutInCell="1" allowOverlap="1" wp14:anchorId="24567D1B" wp14:editId="5DF12F97">
            <wp:simplePos x="0" y="0"/>
            <wp:positionH relativeFrom="margin">
              <wp:align>right</wp:align>
            </wp:positionH>
            <wp:positionV relativeFrom="paragraph">
              <wp:posOffset>4246173</wp:posOffset>
            </wp:positionV>
            <wp:extent cx="6480175" cy="3536950"/>
            <wp:effectExtent l="19050" t="19050" r="15875" b="2540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45363EA" w14:textId="1D657F78" w:rsidR="00107DD0" w:rsidRDefault="00107DD0" w:rsidP="003E487B">
      <w:r w:rsidRPr="003E487B">
        <w:rPr>
          <w:noProof/>
        </w:rPr>
        <w:drawing>
          <wp:anchor distT="0" distB="0" distL="114300" distR="114300" simplePos="0" relativeHeight="251663360" behindDoc="0" locked="0" layoutInCell="1" allowOverlap="1" wp14:anchorId="1B906233" wp14:editId="50106FC3">
            <wp:simplePos x="0" y="0"/>
            <wp:positionH relativeFrom="margin">
              <wp:align>left</wp:align>
            </wp:positionH>
            <wp:positionV relativeFrom="paragraph">
              <wp:posOffset>162380</wp:posOffset>
            </wp:positionV>
            <wp:extent cx="4838700" cy="3667125"/>
            <wp:effectExtent l="19050" t="19050" r="19050" b="285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D5DEF8E" w14:textId="08BB8DFF" w:rsidR="003E487B" w:rsidRDefault="003E487B" w:rsidP="003E487B"/>
    <w:p w14:paraId="1E4336D2" w14:textId="51A1E66B" w:rsidR="00107DD0" w:rsidRDefault="00107DD0" w:rsidP="003E487B"/>
    <w:p w14:paraId="4B117F3F" w14:textId="794B6EB2" w:rsidR="00107DD0" w:rsidRDefault="00107DD0">
      <w:r>
        <w:br w:type="page"/>
      </w:r>
    </w:p>
    <w:p w14:paraId="5DE2A88F" w14:textId="4DAB58A8" w:rsidR="00107DD0" w:rsidRDefault="00107DD0" w:rsidP="003E487B"/>
    <w:p w14:paraId="41750876" w14:textId="1DEE5DCB" w:rsidR="00BF0BAE" w:rsidRDefault="00BF0BAE" w:rsidP="003E487B">
      <w:r w:rsidRPr="00BF0BAE">
        <w:rPr>
          <w:noProof/>
        </w:rPr>
        <w:drawing>
          <wp:anchor distT="0" distB="0" distL="114300" distR="114300" simplePos="0" relativeHeight="251667456" behindDoc="0" locked="0" layoutInCell="1" allowOverlap="1" wp14:anchorId="5C9102AC" wp14:editId="7E08E366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6480175" cy="3470275"/>
            <wp:effectExtent l="19050" t="19050" r="15875" b="158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1713EF8" w14:textId="61DCEFC8" w:rsidR="00BF0BAE" w:rsidRDefault="00791ECF" w:rsidP="003E487B">
      <w:r w:rsidRPr="00791ECF">
        <w:rPr>
          <w:noProof/>
        </w:rPr>
        <w:drawing>
          <wp:anchor distT="0" distB="0" distL="114300" distR="114300" simplePos="0" relativeHeight="251669504" behindDoc="0" locked="0" layoutInCell="1" allowOverlap="1" wp14:anchorId="73E7AD6F" wp14:editId="4C44E493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480175" cy="3505835"/>
            <wp:effectExtent l="19050" t="19050" r="15875" b="184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92CFD08" w14:textId="247AD695" w:rsidR="00791ECF" w:rsidRDefault="003F2B47" w:rsidP="003E487B">
      <w:r>
        <w:rPr>
          <w:noProof/>
        </w:rPr>
        <w:drawing>
          <wp:inline distT="0" distB="0" distL="0" distR="0" wp14:anchorId="363674B2" wp14:editId="5B0D336E">
            <wp:extent cx="1216025" cy="1216025"/>
            <wp:effectExtent l="0" t="0" r="317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988E" w14:textId="2E583FF9" w:rsidR="003F2B47" w:rsidRDefault="003F2B47" w:rsidP="003E487B"/>
    <w:p w14:paraId="0A9B0CA0" w14:textId="79400F71" w:rsidR="00CE3C1A" w:rsidRDefault="00CE3C1A">
      <w:r>
        <w:br w:type="page"/>
      </w:r>
    </w:p>
    <w:p w14:paraId="158D0C43" w14:textId="77777777" w:rsidR="00CE3C1A" w:rsidRPr="0064604A" w:rsidRDefault="00CE3C1A" w:rsidP="00CE3C1A">
      <w:pPr>
        <w:shd w:val="clear" w:color="auto" w:fill="606060"/>
        <w:spacing w:before="120" w:after="120"/>
        <w:rPr>
          <w:rFonts w:cstheme="minorHAnsi"/>
          <w:b/>
          <w:bCs/>
          <w:iCs/>
          <w:color w:val="FFFFFF"/>
        </w:rPr>
      </w:pPr>
      <w:r w:rsidRPr="0064604A">
        <w:rPr>
          <w:rFonts w:cstheme="minorHAnsi"/>
          <w:b/>
          <w:bCs/>
          <w:iCs/>
          <w:color w:val="FFFFFF"/>
        </w:rPr>
        <w:lastRenderedPageBreak/>
        <w:t>EXPERIENCIA LABORAL</w:t>
      </w:r>
    </w:p>
    <w:p w14:paraId="5F1C2B6C" w14:textId="3BDDEA02" w:rsidR="00CE3C1A" w:rsidRPr="00C61519" w:rsidRDefault="00CE3C1A" w:rsidP="00CE3C1A">
      <w:pPr>
        <w:rPr>
          <w:rFonts w:cstheme="minorHAnsi"/>
          <w:b/>
          <w:iCs/>
          <w:sz w:val="20"/>
          <w:szCs w:val="20"/>
        </w:rPr>
      </w:pPr>
      <w:r w:rsidRPr="00C61519">
        <w:rPr>
          <w:rFonts w:cstheme="minorHAnsi"/>
          <w:b/>
          <w:iCs/>
          <w:sz w:val="20"/>
          <w:szCs w:val="20"/>
        </w:rPr>
        <w:t xml:space="preserve">Empresa: Fundación NH (CUIT </w:t>
      </w:r>
      <w:r>
        <w:rPr>
          <w:rFonts w:cstheme="minorHAnsi"/>
          <w:b/>
          <w:iCs/>
          <w:sz w:val="20"/>
          <w:szCs w:val="20"/>
        </w:rPr>
        <w:t>XX</w:t>
      </w:r>
      <w:r w:rsidRPr="00C61519">
        <w:rPr>
          <w:rFonts w:cstheme="minorHAnsi"/>
          <w:b/>
          <w:iCs/>
          <w:sz w:val="20"/>
          <w:szCs w:val="20"/>
        </w:rPr>
        <w:t>-</w:t>
      </w:r>
      <w:r>
        <w:rPr>
          <w:rFonts w:cstheme="minorHAnsi"/>
          <w:b/>
          <w:iCs/>
          <w:sz w:val="20"/>
          <w:szCs w:val="20"/>
        </w:rPr>
        <w:t>XXXXXXXX</w:t>
      </w:r>
      <w:r w:rsidRPr="00C61519">
        <w:rPr>
          <w:rFonts w:cstheme="minorHAnsi"/>
          <w:b/>
          <w:iCs/>
          <w:sz w:val="20"/>
          <w:szCs w:val="20"/>
        </w:rPr>
        <w:t>-</w:t>
      </w:r>
      <w:r>
        <w:rPr>
          <w:rFonts w:cstheme="minorHAnsi"/>
          <w:b/>
          <w:iCs/>
          <w:sz w:val="20"/>
          <w:szCs w:val="20"/>
        </w:rPr>
        <w:t>X</w:t>
      </w:r>
      <w:r w:rsidRPr="00C61519">
        <w:rPr>
          <w:rFonts w:cstheme="minorHAnsi"/>
          <w:b/>
          <w:iCs/>
          <w:sz w:val="20"/>
          <w:szCs w:val="20"/>
        </w:rPr>
        <w:t>)</w:t>
      </w:r>
    </w:p>
    <w:p w14:paraId="56BABA34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Rubro: Educación.</w:t>
      </w:r>
    </w:p>
    <w:p w14:paraId="54865347" w14:textId="77777777" w:rsidR="00CE3C1A" w:rsidRPr="0064604A" w:rsidRDefault="00CE3C1A" w:rsidP="00CE3C1A">
      <w:pPr>
        <w:widowControl w:val="0"/>
        <w:numPr>
          <w:ilvl w:val="0"/>
          <w:numId w:val="2"/>
        </w:numPr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Actividad: Dictado de clases de informática.</w:t>
      </w:r>
    </w:p>
    <w:p w14:paraId="4035A455" w14:textId="37D8114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 xml:space="preserve">Lugar: Escuela </w:t>
      </w:r>
      <w:r>
        <w:rPr>
          <w:rFonts w:cstheme="minorHAnsi"/>
          <w:sz w:val="20"/>
          <w:szCs w:val="20"/>
        </w:rPr>
        <w:t>NSM</w:t>
      </w:r>
    </w:p>
    <w:p w14:paraId="64EE2D0A" w14:textId="7777777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Desde: mayo 2009</w:t>
      </w:r>
      <w:r w:rsidRPr="0064604A">
        <w:rPr>
          <w:rFonts w:cstheme="minorHAnsi"/>
          <w:sz w:val="20"/>
          <w:szCs w:val="20"/>
        </w:rPr>
        <w:tab/>
        <w:t>Continúa</w:t>
      </w:r>
      <w:r w:rsidRPr="0064604A">
        <w:rPr>
          <w:rFonts w:cstheme="minorHAnsi"/>
          <w:sz w:val="20"/>
          <w:szCs w:val="20"/>
        </w:rPr>
        <w:tab/>
      </w:r>
    </w:p>
    <w:p w14:paraId="2042C282" w14:textId="77777777" w:rsidR="00CE3C1A" w:rsidRPr="0064604A" w:rsidRDefault="00CE3C1A" w:rsidP="00CE3C1A">
      <w:pPr>
        <w:widowControl w:val="0"/>
        <w:numPr>
          <w:ilvl w:val="0"/>
          <w:numId w:val="3"/>
        </w:numPr>
        <w:suppressAutoHyphens/>
        <w:spacing w:before="60"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Actividad: Dictado de clases de mantenimiento y reparación de computadoras</w:t>
      </w:r>
    </w:p>
    <w:p w14:paraId="3C2CC1F4" w14:textId="3DBB685F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Lugar: Escuela N</w:t>
      </w:r>
      <w:r>
        <w:rPr>
          <w:rFonts w:cstheme="minorHAnsi"/>
          <w:sz w:val="20"/>
          <w:szCs w:val="20"/>
        </w:rPr>
        <w:t>SM</w:t>
      </w:r>
    </w:p>
    <w:p w14:paraId="1C19877B" w14:textId="7777777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Desde: agosto 2009</w:t>
      </w:r>
      <w:r w:rsidRPr="0064604A">
        <w:rPr>
          <w:rFonts w:cstheme="minorHAnsi"/>
          <w:sz w:val="20"/>
          <w:szCs w:val="20"/>
        </w:rPr>
        <w:tab/>
        <w:t>Continúa</w:t>
      </w:r>
      <w:r w:rsidRPr="0064604A">
        <w:rPr>
          <w:rFonts w:cstheme="minorHAnsi"/>
          <w:sz w:val="20"/>
          <w:szCs w:val="20"/>
        </w:rPr>
        <w:tab/>
      </w:r>
    </w:p>
    <w:p w14:paraId="1A6F4B5C" w14:textId="77777777" w:rsidR="00CE3C1A" w:rsidRPr="0064604A" w:rsidRDefault="00CE3C1A" w:rsidP="00CE3C1A">
      <w:pPr>
        <w:widowControl w:val="0"/>
        <w:numPr>
          <w:ilvl w:val="0"/>
          <w:numId w:val="4"/>
        </w:numPr>
        <w:suppressAutoHyphens/>
        <w:spacing w:before="60"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Actividad: Encargado de mantenimiento de la sala de informática</w:t>
      </w:r>
    </w:p>
    <w:p w14:paraId="3AAABB73" w14:textId="1B4F4E55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 xml:space="preserve">Lugar: Escuela </w:t>
      </w:r>
      <w:r>
        <w:rPr>
          <w:rFonts w:cstheme="minorHAnsi"/>
          <w:sz w:val="20"/>
          <w:szCs w:val="20"/>
        </w:rPr>
        <w:t>NSM</w:t>
      </w:r>
    </w:p>
    <w:p w14:paraId="42E5F901" w14:textId="7777777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Desde: abril 2009</w:t>
      </w:r>
      <w:r w:rsidRPr="0064604A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4604A">
        <w:rPr>
          <w:rFonts w:cstheme="minorHAnsi"/>
          <w:sz w:val="20"/>
          <w:szCs w:val="20"/>
        </w:rPr>
        <w:t>Continúa</w:t>
      </w:r>
    </w:p>
    <w:p w14:paraId="0B8E671F" w14:textId="0C54C2C9" w:rsidR="00CE3C1A" w:rsidRPr="00C61519" w:rsidRDefault="00CE3C1A" w:rsidP="00CE3C1A">
      <w:pPr>
        <w:rPr>
          <w:rFonts w:cstheme="minorHAnsi"/>
          <w:b/>
          <w:iCs/>
          <w:sz w:val="20"/>
          <w:szCs w:val="20"/>
        </w:rPr>
      </w:pPr>
      <w:r w:rsidRPr="00C61519">
        <w:rPr>
          <w:rFonts w:cstheme="minorHAnsi"/>
          <w:b/>
          <w:iCs/>
          <w:sz w:val="20"/>
          <w:szCs w:val="20"/>
        </w:rPr>
        <w:t>Empresa: Instituto TP</w:t>
      </w:r>
      <w:r>
        <w:rPr>
          <w:rFonts w:cstheme="minorHAnsi"/>
          <w:b/>
          <w:iCs/>
          <w:sz w:val="20"/>
          <w:szCs w:val="20"/>
        </w:rPr>
        <w:t xml:space="preserve"> (CUIT XX-XXXXXXXX-X)</w:t>
      </w:r>
    </w:p>
    <w:p w14:paraId="7116B5E0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Rubro: Educación.</w:t>
      </w:r>
    </w:p>
    <w:p w14:paraId="0F4C3343" w14:textId="77777777" w:rsidR="00CE3C1A" w:rsidRPr="0064604A" w:rsidRDefault="00CE3C1A" w:rsidP="00CE3C1A">
      <w:pPr>
        <w:widowControl w:val="0"/>
        <w:numPr>
          <w:ilvl w:val="0"/>
          <w:numId w:val="3"/>
        </w:numPr>
        <w:suppressAutoHyphens/>
        <w:spacing w:before="60"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Actividad: Dictado de clases de armado y reparación de computadoras</w:t>
      </w:r>
    </w:p>
    <w:p w14:paraId="79573F91" w14:textId="7666F605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 xml:space="preserve">Lugar: </w:t>
      </w:r>
      <w:r>
        <w:rPr>
          <w:rFonts w:cstheme="minorHAnsi"/>
          <w:sz w:val="20"/>
          <w:szCs w:val="20"/>
        </w:rPr>
        <w:t xml:space="preserve">Fundación </w:t>
      </w:r>
      <w:r w:rsidRPr="0064604A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SM</w:t>
      </w:r>
    </w:p>
    <w:p w14:paraId="232EA0A7" w14:textId="7777777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Desde: marzo 2011</w:t>
      </w:r>
      <w:r w:rsidRPr="0064604A">
        <w:rPr>
          <w:rFonts w:cstheme="minorHAnsi"/>
          <w:sz w:val="20"/>
          <w:szCs w:val="20"/>
        </w:rPr>
        <w:tab/>
        <w:t>Continúa</w:t>
      </w:r>
      <w:r w:rsidRPr="0064604A">
        <w:rPr>
          <w:rFonts w:cstheme="minorHAnsi"/>
          <w:sz w:val="20"/>
          <w:szCs w:val="20"/>
        </w:rPr>
        <w:tab/>
      </w:r>
    </w:p>
    <w:p w14:paraId="4ED5EDA0" w14:textId="77777777" w:rsidR="00CE3C1A" w:rsidRPr="0064604A" w:rsidRDefault="00CE3C1A" w:rsidP="00CE3C1A">
      <w:pPr>
        <w:widowControl w:val="0"/>
        <w:numPr>
          <w:ilvl w:val="0"/>
          <w:numId w:val="4"/>
        </w:numPr>
        <w:suppressAutoHyphens/>
        <w:spacing w:before="60"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Actividad: Encargado de mantenimiento de la sala de informática</w:t>
      </w:r>
    </w:p>
    <w:p w14:paraId="0009ED7E" w14:textId="12C72B01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 xml:space="preserve">Lugar: </w:t>
      </w:r>
      <w:r>
        <w:rPr>
          <w:rFonts w:cstheme="minorHAnsi"/>
          <w:sz w:val="20"/>
          <w:szCs w:val="20"/>
        </w:rPr>
        <w:t>F</w:t>
      </w:r>
      <w:r>
        <w:rPr>
          <w:rFonts w:cstheme="minorHAnsi"/>
          <w:sz w:val="20"/>
          <w:szCs w:val="20"/>
        </w:rPr>
        <w:t>undación I</w:t>
      </w:r>
      <w:r>
        <w:rPr>
          <w:rFonts w:cstheme="minorHAnsi"/>
          <w:sz w:val="20"/>
          <w:szCs w:val="20"/>
        </w:rPr>
        <w:t>SM</w:t>
      </w:r>
    </w:p>
    <w:p w14:paraId="17E8B080" w14:textId="7777777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Desde: marzo 2011</w:t>
      </w:r>
      <w:r w:rsidRPr="0064604A">
        <w:rPr>
          <w:rFonts w:cstheme="minorHAnsi"/>
          <w:sz w:val="20"/>
          <w:szCs w:val="20"/>
        </w:rPr>
        <w:tab/>
        <w:t>Continúa</w:t>
      </w:r>
    </w:p>
    <w:p w14:paraId="54C7DB0B" w14:textId="18E3B661" w:rsidR="00CE3C1A" w:rsidRPr="00C61519" w:rsidRDefault="00CE3C1A" w:rsidP="00CE3C1A">
      <w:pPr>
        <w:rPr>
          <w:rFonts w:cstheme="minorHAnsi"/>
          <w:b/>
          <w:iCs/>
          <w:sz w:val="20"/>
          <w:szCs w:val="20"/>
        </w:rPr>
      </w:pPr>
      <w:r w:rsidRPr="00C61519">
        <w:rPr>
          <w:rFonts w:cstheme="minorHAnsi"/>
          <w:b/>
          <w:iCs/>
          <w:sz w:val="20"/>
          <w:szCs w:val="20"/>
        </w:rPr>
        <w:t xml:space="preserve">Empresa: Bodega y Viñedos </w:t>
      </w:r>
      <w:r>
        <w:rPr>
          <w:rFonts w:cstheme="minorHAnsi"/>
          <w:b/>
          <w:iCs/>
          <w:sz w:val="20"/>
          <w:szCs w:val="20"/>
        </w:rPr>
        <w:t>NN</w:t>
      </w:r>
      <w:r w:rsidRPr="00C61519">
        <w:rPr>
          <w:rFonts w:cstheme="minorHAnsi"/>
          <w:b/>
          <w:iCs/>
          <w:sz w:val="20"/>
          <w:szCs w:val="20"/>
        </w:rPr>
        <w:t xml:space="preserve"> </w:t>
      </w:r>
    </w:p>
    <w:p w14:paraId="122B1381" w14:textId="2681AB66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NN</w:t>
      </w:r>
      <w:r w:rsidRPr="0064604A">
        <w:rPr>
          <w:rFonts w:cstheme="minorHAnsi"/>
          <w:sz w:val="20"/>
          <w:szCs w:val="20"/>
        </w:rPr>
        <w:t xml:space="preserve"> SA CUIT </w:t>
      </w:r>
      <w:r>
        <w:rPr>
          <w:rFonts w:cstheme="minorHAnsi"/>
          <w:sz w:val="20"/>
          <w:szCs w:val="20"/>
        </w:rPr>
        <w:t>XX</w:t>
      </w:r>
      <w:r w:rsidRPr="0064604A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XXXXXXXX</w:t>
      </w:r>
      <w:r w:rsidRPr="0064604A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X</w:t>
      </w:r>
      <w:r w:rsidRPr="0064604A">
        <w:rPr>
          <w:rFonts w:cstheme="minorHAnsi"/>
          <w:sz w:val="20"/>
          <w:szCs w:val="20"/>
        </w:rPr>
        <w:t xml:space="preserve"> desde 01/set/1989 hasta 31/oct/2004)</w:t>
      </w:r>
    </w:p>
    <w:p w14:paraId="1997E959" w14:textId="0DE68739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MM </w:t>
      </w:r>
      <w:r w:rsidRPr="0064604A">
        <w:rPr>
          <w:rFonts w:cstheme="minorHAnsi"/>
          <w:sz w:val="20"/>
          <w:szCs w:val="20"/>
        </w:rPr>
        <w:t xml:space="preserve">SA CUIT </w:t>
      </w:r>
      <w:r>
        <w:rPr>
          <w:rFonts w:cstheme="minorHAnsi"/>
          <w:sz w:val="20"/>
          <w:szCs w:val="20"/>
        </w:rPr>
        <w:t>XX</w:t>
      </w:r>
      <w:r w:rsidRPr="0064604A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XXXXXXXX</w:t>
      </w:r>
      <w:r w:rsidRPr="0064604A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X</w:t>
      </w:r>
      <w:r w:rsidRPr="0064604A">
        <w:rPr>
          <w:rFonts w:cstheme="minorHAnsi"/>
          <w:sz w:val="20"/>
          <w:szCs w:val="20"/>
        </w:rPr>
        <w:t xml:space="preserve"> desde 01/nov/2004 hasta 15/</w:t>
      </w:r>
      <w:proofErr w:type="spellStart"/>
      <w:r w:rsidRPr="0064604A">
        <w:rPr>
          <w:rFonts w:cstheme="minorHAnsi"/>
          <w:sz w:val="20"/>
          <w:szCs w:val="20"/>
        </w:rPr>
        <w:t>may</w:t>
      </w:r>
      <w:proofErr w:type="spellEnd"/>
      <w:r w:rsidRPr="0064604A">
        <w:rPr>
          <w:rFonts w:cstheme="minorHAnsi"/>
          <w:sz w:val="20"/>
          <w:szCs w:val="20"/>
        </w:rPr>
        <w:t>/2009)</w:t>
      </w:r>
    </w:p>
    <w:p w14:paraId="73DFB89F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Rubro: Vitivinícola.</w:t>
      </w:r>
    </w:p>
    <w:p w14:paraId="68BA9BED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Responsabilidades:</w:t>
      </w:r>
    </w:p>
    <w:p w14:paraId="59FCD027" w14:textId="77777777" w:rsidR="00CE3C1A" w:rsidRPr="0064604A" w:rsidRDefault="00CE3C1A" w:rsidP="00CE3C1A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Creación y puesta en marcha circuito informático de gestión administrativa-contable.</w:t>
      </w:r>
    </w:p>
    <w:p w14:paraId="52CA4813" w14:textId="77777777" w:rsidR="00CE3C1A" w:rsidRPr="0064604A" w:rsidRDefault="00CE3C1A" w:rsidP="00CE3C1A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Responsable de la implementación y mantenimiento de los sistemas informáticos.</w:t>
      </w:r>
    </w:p>
    <w:p w14:paraId="353BEDED" w14:textId="77777777" w:rsidR="00CE3C1A" w:rsidRPr="0064604A" w:rsidRDefault="00CE3C1A" w:rsidP="00CE3C1A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Responsable administrativo del área de personal:</w:t>
      </w:r>
    </w:p>
    <w:p w14:paraId="57235B96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Causa de la baja: Renuncia por motivos personales.</w:t>
      </w:r>
    </w:p>
    <w:p w14:paraId="027D7611" w14:textId="7777777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</w:p>
    <w:p w14:paraId="22272539" w14:textId="77777777" w:rsidR="00CE3C1A" w:rsidRPr="00C61519" w:rsidRDefault="00CE3C1A" w:rsidP="00CE3C1A">
      <w:pPr>
        <w:rPr>
          <w:rFonts w:cstheme="minorHAnsi"/>
          <w:b/>
          <w:iCs/>
          <w:sz w:val="20"/>
          <w:szCs w:val="20"/>
        </w:rPr>
      </w:pPr>
      <w:r w:rsidRPr="00C61519">
        <w:rPr>
          <w:rFonts w:cstheme="minorHAnsi"/>
          <w:b/>
          <w:iCs/>
          <w:sz w:val="20"/>
          <w:szCs w:val="20"/>
        </w:rPr>
        <w:t xml:space="preserve">Actividad: Servicios Informáticos </w:t>
      </w:r>
    </w:p>
    <w:p w14:paraId="52CBB448" w14:textId="77777777" w:rsidR="00CE3C1A" w:rsidRPr="0064604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Lugar: Actividad independiente</w:t>
      </w:r>
    </w:p>
    <w:p w14:paraId="6BCFFDF4" w14:textId="77777777" w:rsidR="00CE3C1A" w:rsidRDefault="00CE3C1A" w:rsidP="00CE3C1A">
      <w:pPr>
        <w:ind w:firstLine="709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Desde: 1990</w:t>
      </w:r>
      <w:r w:rsidRPr="0064604A">
        <w:rPr>
          <w:rFonts w:cstheme="minorHAnsi"/>
          <w:sz w:val="20"/>
          <w:szCs w:val="20"/>
        </w:rPr>
        <w:tab/>
      </w:r>
      <w:r w:rsidRPr="0064604A">
        <w:rPr>
          <w:rFonts w:cstheme="minorHAnsi"/>
          <w:sz w:val="20"/>
          <w:szCs w:val="20"/>
        </w:rPr>
        <w:tab/>
        <w:t>Continúa</w:t>
      </w:r>
    </w:p>
    <w:p w14:paraId="299D6088" w14:textId="36DC6BE1" w:rsidR="00CE3C1A" w:rsidRDefault="00CE3C1A" w:rsidP="00CE3C1A"/>
    <w:p w14:paraId="084967F1" w14:textId="77777777" w:rsidR="00CE3C1A" w:rsidRPr="0064604A" w:rsidRDefault="00CE3C1A" w:rsidP="00CE3C1A">
      <w:pPr>
        <w:shd w:val="clear" w:color="auto" w:fill="606060"/>
        <w:spacing w:before="120" w:after="120"/>
        <w:rPr>
          <w:rFonts w:cstheme="minorHAnsi"/>
          <w:b/>
          <w:bCs/>
          <w:iCs/>
          <w:color w:val="FFFFFF"/>
        </w:rPr>
      </w:pPr>
      <w:r w:rsidRPr="0064604A">
        <w:rPr>
          <w:rFonts w:cstheme="minorHAnsi"/>
          <w:b/>
          <w:bCs/>
          <w:iCs/>
          <w:color w:val="FFFFFF"/>
        </w:rPr>
        <w:t>IDIOMAS</w:t>
      </w:r>
    </w:p>
    <w:p w14:paraId="032532BD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 xml:space="preserve">Idioma: inglés </w:t>
      </w:r>
    </w:p>
    <w:p w14:paraId="45183A40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Nivel alcanzado: Correcta lectura e interpretación.</w:t>
      </w:r>
    </w:p>
    <w:p w14:paraId="4D7F8EEE" w14:textId="77777777" w:rsidR="00CE3C1A" w:rsidRPr="0064604A" w:rsidRDefault="00CE3C1A" w:rsidP="00CE3C1A">
      <w:pPr>
        <w:shd w:val="clear" w:color="auto" w:fill="606060"/>
        <w:spacing w:before="120" w:after="120"/>
        <w:rPr>
          <w:rFonts w:cstheme="minorHAnsi"/>
          <w:b/>
          <w:bCs/>
          <w:iCs/>
          <w:color w:val="FFFFFF"/>
        </w:rPr>
      </w:pPr>
      <w:r w:rsidRPr="0064604A">
        <w:rPr>
          <w:rFonts w:cstheme="minorHAnsi"/>
          <w:b/>
          <w:bCs/>
          <w:iCs/>
          <w:color w:val="FFFFFF"/>
        </w:rPr>
        <w:t>HABILIDADES EN HERRAMIENTAS INFORMÁTICAS</w:t>
      </w:r>
    </w:p>
    <w:p w14:paraId="319B1D99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Dominio de:</w:t>
      </w:r>
    </w:p>
    <w:p w14:paraId="26CB47F5" w14:textId="77777777" w:rsidR="00CE3C1A" w:rsidRPr="0064604A" w:rsidRDefault="00CE3C1A" w:rsidP="00CE3C1A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64604A">
        <w:rPr>
          <w:rFonts w:asciiTheme="minorHAnsi" w:hAnsiTheme="minorHAnsi" w:cstheme="minorHAnsi"/>
          <w:sz w:val="20"/>
          <w:szCs w:val="20"/>
        </w:rPr>
        <w:t>Sistemas Operativos (</w:t>
      </w:r>
      <w:r w:rsidRPr="0064604A">
        <w:rPr>
          <w:rFonts w:asciiTheme="minorHAnsi" w:hAnsiTheme="minorHAnsi" w:cstheme="minorHAnsi"/>
          <w:sz w:val="20"/>
          <w:szCs w:val="20"/>
          <w:lang w:val="en-US"/>
        </w:rPr>
        <w:t xml:space="preserve">Windows / </w:t>
      </w:r>
      <w:r w:rsidRPr="0064604A">
        <w:rPr>
          <w:rFonts w:asciiTheme="minorHAnsi" w:hAnsiTheme="minorHAnsi" w:cstheme="minorHAnsi"/>
          <w:sz w:val="20"/>
          <w:szCs w:val="20"/>
        </w:rPr>
        <w:t>Linux / MacOS)</w:t>
      </w:r>
    </w:p>
    <w:p w14:paraId="5F943F85" w14:textId="77777777" w:rsidR="00CE3C1A" w:rsidRPr="0064604A" w:rsidRDefault="00CE3C1A" w:rsidP="00CE3C1A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64604A">
        <w:rPr>
          <w:rFonts w:asciiTheme="minorHAnsi" w:hAnsiTheme="minorHAnsi" w:cstheme="minorHAnsi"/>
          <w:sz w:val="20"/>
          <w:szCs w:val="20"/>
        </w:rPr>
        <w:t>Suites de oficina (</w:t>
      </w:r>
      <w:r w:rsidRPr="0064604A">
        <w:rPr>
          <w:rFonts w:asciiTheme="minorHAnsi" w:hAnsiTheme="minorHAnsi" w:cstheme="minorHAnsi"/>
          <w:sz w:val="20"/>
          <w:szCs w:val="20"/>
          <w:lang w:val="en-US"/>
        </w:rPr>
        <w:t>Microsoft Office / OpenOffice / LibreOffice)</w:t>
      </w:r>
    </w:p>
    <w:p w14:paraId="5555B006" w14:textId="77777777" w:rsidR="00CE3C1A" w:rsidRPr="0064604A" w:rsidRDefault="00CE3C1A" w:rsidP="00CE3C1A">
      <w:pPr>
        <w:widowControl w:val="0"/>
        <w:numPr>
          <w:ilvl w:val="0"/>
          <w:numId w:val="5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 xml:space="preserve">Herramientas de Seguridad (Antivirus / Antimalware / Firewalls / </w:t>
      </w:r>
      <w:proofErr w:type="spellStart"/>
      <w:r w:rsidRPr="0064604A">
        <w:rPr>
          <w:rFonts w:cstheme="minorHAnsi"/>
          <w:sz w:val="20"/>
          <w:szCs w:val="20"/>
        </w:rPr>
        <w:t>Pentesting</w:t>
      </w:r>
      <w:proofErr w:type="spellEnd"/>
      <w:r w:rsidRPr="0064604A">
        <w:rPr>
          <w:rFonts w:cstheme="minorHAnsi"/>
          <w:sz w:val="20"/>
          <w:szCs w:val="20"/>
        </w:rPr>
        <w:t>)</w:t>
      </w:r>
    </w:p>
    <w:p w14:paraId="534EC6CC" w14:textId="77777777" w:rsidR="00CE3C1A" w:rsidRPr="0064604A" w:rsidRDefault="00CE3C1A" w:rsidP="00CE3C1A">
      <w:pPr>
        <w:widowControl w:val="0"/>
        <w:numPr>
          <w:ilvl w:val="0"/>
          <w:numId w:val="5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Herramientas de virtualización (VMware / ESXI)</w:t>
      </w:r>
    </w:p>
    <w:p w14:paraId="102D5A2D" w14:textId="77777777" w:rsidR="00CE3C1A" w:rsidRPr="0064604A" w:rsidRDefault="00CE3C1A" w:rsidP="00CE3C1A">
      <w:pPr>
        <w:widowControl w:val="0"/>
        <w:numPr>
          <w:ilvl w:val="0"/>
          <w:numId w:val="5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Bases de datos (Fox</w:t>
      </w:r>
      <w:r>
        <w:rPr>
          <w:rFonts w:cstheme="minorHAnsi"/>
          <w:sz w:val="20"/>
          <w:szCs w:val="20"/>
        </w:rPr>
        <w:t>P</w:t>
      </w:r>
      <w:r w:rsidRPr="0064604A">
        <w:rPr>
          <w:rFonts w:cstheme="minorHAnsi"/>
          <w:sz w:val="20"/>
          <w:szCs w:val="20"/>
        </w:rPr>
        <w:t>ro / Access / MySQL)</w:t>
      </w:r>
    </w:p>
    <w:p w14:paraId="36E93090" w14:textId="77777777" w:rsidR="00CE3C1A" w:rsidRPr="00E50AF0" w:rsidRDefault="00CE3C1A" w:rsidP="00CE3C1A">
      <w:pPr>
        <w:widowControl w:val="0"/>
        <w:numPr>
          <w:ilvl w:val="0"/>
          <w:numId w:val="5"/>
        </w:numPr>
        <w:tabs>
          <w:tab w:val="left" w:pos="1080"/>
        </w:tabs>
        <w:suppressAutoHyphens/>
        <w:jc w:val="left"/>
        <w:rPr>
          <w:rFonts w:cstheme="minorHAnsi"/>
          <w:sz w:val="20"/>
          <w:szCs w:val="20"/>
        </w:rPr>
      </w:pPr>
      <w:r w:rsidRPr="00E50AF0">
        <w:rPr>
          <w:rFonts w:cstheme="minorHAnsi"/>
          <w:sz w:val="20"/>
          <w:szCs w:val="20"/>
        </w:rPr>
        <w:t xml:space="preserve">Sistemas de AFIP / Tango Gestión / </w:t>
      </w:r>
      <w:proofErr w:type="spellStart"/>
      <w:r w:rsidRPr="00E50AF0">
        <w:rPr>
          <w:rFonts w:cstheme="minorHAnsi"/>
          <w:sz w:val="20"/>
          <w:szCs w:val="20"/>
        </w:rPr>
        <w:t>Gescon</w:t>
      </w:r>
      <w:proofErr w:type="spellEnd"/>
      <w:r w:rsidRPr="00E50AF0">
        <w:rPr>
          <w:rFonts w:cstheme="minorHAnsi"/>
          <w:sz w:val="20"/>
          <w:szCs w:val="20"/>
        </w:rPr>
        <w:t xml:space="preserve"> / Exacta!</w:t>
      </w:r>
    </w:p>
    <w:p w14:paraId="2AF8D157" w14:textId="77777777" w:rsidR="00CE3C1A" w:rsidRPr="0064604A" w:rsidRDefault="00CE3C1A" w:rsidP="00CE3C1A">
      <w:pPr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Habilidad para:</w:t>
      </w:r>
    </w:p>
    <w:p w14:paraId="2683C5F5" w14:textId="77777777" w:rsidR="00CE3C1A" w:rsidRPr="00A844D5" w:rsidRDefault="00CE3C1A" w:rsidP="00CE3C1A">
      <w:pPr>
        <w:widowControl w:val="0"/>
        <w:numPr>
          <w:ilvl w:val="0"/>
          <w:numId w:val="6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A844D5">
        <w:rPr>
          <w:rFonts w:cstheme="minorHAnsi"/>
          <w:sz w:val="20"/>
          <w:szCs w:val="20"/>
        </w:rPr>
        <w:t>Particionar “discos duros” (HDD/SSD/SSHD) / Instalar sistemas operativos y software de aplicación</w:t>
      </w:r>
    </w:p>
    <w:p w14:paraId="284E0931" w14:textId="77777777" w:rsidR="00CE3C1A" w:rsidRPr="00E50AF0" w:rsidRDefault="00CE3C1A" w:rsidP="00CE3C1A">
      <w:pPr>
        <w:widowControl w:val="0"/>
        <w:numPr>
          <w:ilvl w:val="0"/>
          <w:numId w:val="6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E50AF0">
        <w:rPr>
          <w:rFonts w:cstheme="minorHAnsi"/>
          <w:sz w:val="20"/>
          <w:szCs w:val="20"/>
        </w:rPr>
        <w:t>Recuperar datos / Establecer políticas de seguridad</w:t>
      </w:r>
    </w:p>
    <w:p w14:paraId="54C377B0" w14:textId="77777777" w:rsidR="00CE3C1A" w:rsidRPr="0064604A" w:rsidRDefault="00CE3C1A" w:rsidP="00CE3C1A">
      <w:pPr>
        <w:widowControl w:val="0"/>
        <w:numPr>
          <w:ilvl w:val="0"/>
          <w:numId w:val="6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 w:rsidRPr="0064604A">
        <w:rPr>
          <w:rFonts w:cstheme="minorHAnsi"/>
          <w:sz w:val="20"/>
          <w:szCs w:val="20"/>
        </w:rPr>
        <w:t>Diseñar, instalar, mantener y administrar redes</w:t>
      </w:r>
    </w:p>
    <w:p w14:paraId="69D38170" w14:textId="31CF9432" w:rsidR="00CE3C1A" w:rsidRDefault="00CE3C1A" w:rsidP="00CE3C1A">
      <w:pPr>
        <w:widowControl w:val="0"/>
        <w:numPr>
          <w:ilvl w:val="0"/>
          <w:numId w:val="6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Diagnosticar </w:t>
      </w:r>
      <w:r>
        <w:rPr>
          <w:rFonts w:cstheme="minorHAnsi"/>
          <w:sz w:val="20"/>
          <w:szCs w:val="20"/>
        </w:rPr>
        <w:t>/</w:t>
      </w:r>
      <w:r>
        <w:rPr>
          <w:rFonts w:cstheme="minorHAnsi"/>
          <w:sz w:val="20"/>
          <w:szCs w:val="20"/>
        </w:rPr>
        <w:t xml:space="preserve"> r</w:t>
      </w:r>
      <w:r w:rsidRPr="0064604A">
        <w:rPr>
          <w:rFonts w:cstheme="minorHAnsi"/>
          <w:sz w:val="20"/>
          <w:szCs w:val="20"/>
        </w:rPr>
        <w:t xml:space="preserve">esolver problemas de software </w:t>
      </w:r>
      <w:r>
        <w:rPr>
          <w:rFonts w:cstheme="minorHAnsi"/>
          <w:sz w:val="20"/>
          <w:szCs w:val="20"/>
        </w:rPr>
        <w:t>/</w:t>
      </w:r>
      <w:r w:rsidRPr="0064604A">
        <w:rPr>
          <w:rFonts w:cstheme="minorHAnsi"/>
          <w:sz w:val="20"/>
          <w:szCs w:val="20"/>
        </w:rPr>
        <w:t xml:space="preserve"> hardware</w:t>
      </w:r>
    </w:p>
    <w:p w14:paraId="7219921B" w14:textId="77777777" w:rsidR="00CE3C1A" w:rsidRDefault="00CE3C1A" w:rsidP="00CE3C1A">
      <w:pPr>
        <w:widowControl w:val="0"/>
        <w:numPr>
          <w:ilvl w:val="0"/>
          <w:numId w:val="6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Comunicación remota, uso de </w:t>
      </w:r>
      <w:proofErr w:type="spellStart"/>
      <w:r>
        <w:rPr>
          <w:rFonts w:cstheme="minorHAnsi"/>
          <w:sz w:val="20"/>
          <w:szCs w:val="20"/>
        </w:rPr>
        <w:t>Discord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Meet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Webex</w:t>
      </w:r>
      <w:proofErr w:type="spellEnd"/>
      <w:r>
        <w:rPr>
          <w:rFonts w:cstheme="minorHAnsi"/>
          <w:sz w:val="20"/>
          <w:szCs w:val="20"/>
        </w:rPr>
        <w:t>, etc.</w:t>
      </w:r>
    </w:p>
    <w:p w14:paraId="5A070FA4" w14:textId="77777777" w:rsidR="00CE3C1A" w:rsidRDefault="00CE3C1A" w:rsidP="00CE3C1A">
      <w:pPr>
        <w:widowControl w:val="0"/>
        <w:numPr>
          <w:ilvl w:val="0"/>
          <w:numId w:val="6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Soporte técnico remoto, uso de </w:t>
      </w:r>
      <w:proofErr w:type="spellStart"/>
      <w:r>
        <w:rPr>
          <w:rFonts w:cstheme="minorHAnsi"/>
          <w:sz w:val="20"/>
          <w:szCs w:val="20"/>
        </w:rPr>
        <w:t>RustDesk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AnyDesk</w:t>
      </w:r>
      <w:proofErr w:type="spellEnd"/>
      <w:r>
        <w:rPr>
          <w:rFonts w:cstheme="minorHAnsi"/>
          <w:sz w:val="20"/>
          <w:szCs w:val="20"/>
        </w:rPr>
        <w:t>, TeamViewer y similares</w:t>
      </w:r>
    </w:p>
    <w:p w14:paraId="5BEFEDE7" w14:textId="77777777" w:rsidR="00CE3C1A" w:rsidRPr="0064604A" w:rsidRDefault="00CE3C1A" w:rsidP="00CE3C1A">
      <w:pPr>
        <w:widowControl w:val="0"/>
        <w:numPr>
          <w:ilvl w:val="0"/>
          <w:numId w:val="6"/>
        </w:numPr>
        <w:tabs>
          <w:tab w:val="left" w:pos="720"/>
        </w:tabs>
        <w:suppressAutoHyphens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Instalar y configurar sistemas de cámaras de seguridad</w:t>
      </w:r>
    </w:p>
    <w:p w14:paraId="412374EC" w14:textId="77777777" w:rsidR="00CE3C1A" w:rsidRPr="00CE3C1A" w:rsidRDefault="00CE3C1A" w:rsidP="00CE3C1A"/>
    <w:sectPr w:rsidR="00CE3C1A" w:rsidRPr="00CE3C1A" w:rsidSect="00ED71AA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8CB12D9"/>
    <w:multiLevelType w:val="hybridMultilevel"/>
    <w:tmpl w:val="884AE2AA"/>
    <w:lvl w:ilvl="0" w:tplc="D0B0A03E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10E90"/>
    <w:multiLevelType w:val="hybridMultilevel"/>
    <w:tmpl w:val="D1E2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2577"/>
    <w:multiLevelType w:val="hybridMultilevel"/>
    <w:tmpl w:val="103E9044"/>
    <w:lvl w:ilvl="0" w:tplc="142AF448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B1EF1"/>
    <w:multiLevelType w:val="hybridMultilevel"/>
    <w:tmpl w:val="9B1E47DC"/>
    <w:lvl w:ilvl="0" w:tplc="432C4CEE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5888119">
    <w:abstractNumId w:val="0"/>
  </w:num>
  <w:num w:numId="2" w16cid:durableId="1219970961">
    <w:abstractNumId w:val="5"/>
  </w:num>
  <w:num w:numId="3" w16cid:durableId="1000155201">
    <w:abstractNumId w:val="3"/>
  </w:num>
  <w:num w:numId="4" w16cid:durableId="1891838629">
    <w:abstractNumId w:val="6"/>
  </w:num>
  <w:num w:numId="5" w16cid:durableId="274018036">
    <w:abstractNumId w:val="1"/>
  </w:num>
  <w:num w:numId="6" w16cid:durableId="167447068">
    <w:abstractNumId w:val="2"/>
  </w:num>
  <w:num w:numId="7" w16cid:durableId="1941833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7B"/>
    <w:rsid w:val="00107DD0"/>
    <w:rsid w:val="003E487B"/>
    <w:rsid w:val="003F2B47"/>
    <w:rsid w:val="00791ECF"/>
    <w:rsid w:val="00BF0BAE"/>
    <w:rsid w:val="00C244BE"/>
    <w:rsid w:val="00CE3C1A"/>
    <w:rsid w:val="00E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1A18"/>
  <w15:chartTrackingRefBased/>
  <w15:docId w15:val="{C8956992-F3B1-4F82-A9F3-09D7967C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C1A"/>
    <w:pPr>
      <w:widowControl w:val="0"/>
      <w:suppressAutoHyphens/>
      <w:ind w:left="720"/>
      <w:contextualSpacing/>
      <w:jc w:val="left"/>
    </w:pPr>
    <w:rPr>
      <w:rFonts w:ascii="Times New Roman" w:eastAsia="Arial Unicode MS" w:hAnsi="Times New Roman" w:cs="Times New Roman"/>
      <w:kern w:val="1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MiqExAD</dc:creator>
  <cp:keywords/>
  <dc:description/>
  <cp:lastModifiedBy>MiqExAD</cp:lastModifiedBy>
  <cp:revision>6</cp:revision>
  <dcterms:created xsi:type="dcterms:W3CDTF">2023-01-09T14:55:00Z</dcterms:created>
  <dcterms:modified xsi:type="dcterms:W3CDTF">2023-01-09T23:13:00Z</dcterms:modified>
</cp:coreProperties>
</file>